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3 Planning Document</w:t>
      </w:r>
    </w:p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A63642" w:rsidRDefault="00A6364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</w:t>
      </w:r>
    </w:p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Matt Eck</w:t>
      </w:r>
    </w:p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Michael Glosecki</w:t>
      </w:r>
    </w:p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Nathan Martz</w:t>
      </w:r>
    </w:p>
    <w:p w:rsidR="00A63642" w:rsidRDefault="00AD5A6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Ryan Schroeder</w:t>
      </w:r>
    </w:p>
    <w:p w:rsidR="00A63642" w:rsidRDefault="00A6364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A63642" w:rsidRDefault="00AD5A67">
      <w:pPr>
        <w:jc w:val="center"/>
      </w:pPr>
      <w:r>
        <w:rPr>
          <w:rFonts w:ascii="Times New Roman" w:hAnsi="Times New Roman" w:cs="Times New Roman"/>
          <w:sz w:val="44"/>
          <w:szCs w:val="44"/>
        </w:rPr>
        <w:t>Of Team Cookie Council</w:t>
      </w:r>
    </w:p>
    <w:p w:rsidR="00A63642" w:rsidRDefault="00A63642">
      <w:pPr>
        <w:pStyle w:val="Footer"/>
      </w:pPr>
    </w:p>
    <w:p w:rsidR="00A63642" w:rsidRDefault="00A63642">
      <w:pPr>
        <w:sectPr w:rsidR="00A63642">
          <w:footerReference w:type="default" r:id="rId7"/>
          <w:pgSz w:w="12240" w:h="15840"/>
          <w:pgMar w:top="1440" w:right="1440" w:bottom="777" w:left="1440" w:header="720" w:footer="720" w:gutter="0"/>
          <w:cols w:space="720"/>
          <w:docGrid w:linePitch="360" w:charSpace="8192"/>
        </w:sectPr>
      </w:pPr>
      <w:bookmarkStart w:id="0" w:name="_GoBack"/>
      <w:bookmarkEnd w:id="0"/>
    </w:p>
    <w:p w:rsidR="00A63642" w:rsidRDefault="00AD5A67">
      <w:pPr>
        <w:pageBreakBefore/>
        <w:rPr>
          <w:b/>
          <w:u w:val="single"/>
        </w:rPr>
      </w:pPr>
      <w:r>
        <w:rPr>
          <w:b/>
          <w:sz w:val="28"/>
          <w:szCs w:val="28"/>
          <w:u w:val="single"/>
        </w:rPr>
        <w:t>Sprint planning document for sprint 3</w:t>
      </w:r>
    </w:p>
    <w:p w:rsidR="00A63642" w:rsidRDefault="00A63642">
      <w:pPr>
        <w:rPr>
          <w:b/>
          <w:u w:val="single"/>
        </w:rPr>
      </w:pPr>
    </w:p>
    <w:p w:rsidR="00A63642" w:rsidRDefault="00FB419E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670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6350</wp:posOffset>
                </wp:positionV>
                <wp:extent cx="5441315" cy="457200"/>
                <wp:effectExtent l="6985" t="10160" r="9525" b="88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31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642" w:rsidRDefault="00AD5A6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 xml:space="preserve">GOAL: </w:t>
                            </w:r>
                            <w:r>
                              <w:t>to fill the database with information to test the database and to get a good set of knowledge on mobile development and start making a test app.</w:t>
                            </w:r>
                          </w:p>
                          <w:p w:rsidR="00A63642" w:rsidRDefault="00A63642">
                            <w:pPr>
                              <w:pStyle w:val="FrameContents"/>
                            </w:pPr>
                          </w:p>
                          <w:p w:rsidR="00A63642" w:rsidRDefault="00A6364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5pt;margin-top:.5pt;width:428.45pt;height:36pt;z-index:25165670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" strokeweight="1pt">
                <v:textbox>
                  <w:txbxContent>
                    <w:p w:rsidR="00000000" w:rsidRDefault="00AD5A67">
                      <w:pPr>
                        <w:pStyle w:val="FrameContents"/>
                      </w:pPr>
                      <w:r>
                        <w:rPr>
                          <w:b/>
                        </w:rPr>
                        <w:t xml:space="preserve">GOAL: </w:t>
                      </w:r>
                      <w:r>
                        <w:t xml:space="preserve">to fill the database with information to test the database </w:t>
                      </w:r>
                      <w:r>
                        <w:t>and to get a good set of knowledge on mobile development and start making a test app.</w:t>
                      </w:r>
                    </w:p>
                    <w:p w:rsidR="00000000" w:rsidRDefault="00AD5A67">
                      <w:pPr>
                        <w:pStyle w:val="FrameContents"/>
                      </w:pPr>
                    </w:p>
                    <w:p w:rsidR="00000000" w:rsidRDefault="00AD5A6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:rsidR="00A63642" w:rsidRDefault="00A63642">
      <w:pPr>
        <w:rPr>
          <w:b/>
          <w:u w:val="single"/>
        </w:rPr>
      </w:pPr>
    </w:p>
    <w:p w:rsidR="00A63642" w:rsidRDefault="00FB419E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175260</wp:posOffset>
                </wp:positionV>
                <wp:extent cx="1653540" cy="551180"/>
                <wp:effectExtent l="7620" t="9525" r="15240" b="107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642" w:rsidRDefault="00AD5A6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All stories on product backlog </w:t>
                            </w:r>
                          </w:p>
                          <w:p w:rsidR="00A63642" w:rsidRDefault="00A63642"/>
                          <w:p w:rsidR="00A63642" w:rsidRDefault="00A6364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4pt;margin-top:13.8pt;width:130.2pt;height:43.4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" strokeweight="1pt">
                <v:textbox>
                  <w:txbxContent>
                    <w:p w:rsidR="00000000" w:rsidRDefault="00AD5A67">
                      <w:pPr>
                        <w:pStyle w:val="FrameContents"/>
                        <w:jc w:val="center"/>
                      </w:pPr>
                      <w:r>
                        <w:t>All stories on pr</w:t>
                      </w:r>
                      <w:r>
                        <w:t xml:space="preserve">oduct backlog </w:t>
                      </w:r>
                    </w:p>
                    <w:p w:rsidR="00000000" w:rsidRDefault="00AD5A67"/>
                    <w:p w:rsidR="00000000" w:rsidRDefault="00AD5A6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2390" distB="72390" distL="72390" distR="72390" simplePos="0" relativeHeight="25165875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69215</wp:posOffset>
                </wp:positionV>
                <wp:extent cx="3691890" cy="1016000"/>
                <wp:effectExtent l="6350" t="8255" r="6985" b="139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89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642" w:rsidRDefault="00AC2E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Filling Tables with Badge information</w:t>
                            </w:r>
                            <w:r w:rsidR="0090495A">
                              <w:t xml:space="preserve"> (35ph)</w:t>
                            </w:r>
                          </w:p>
                          <w:p w:rsidR="00AC2EC6" w:rsidRDefault="00AC2E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Testing the Database</w:t>
                            </w:r>
                            <w:r w:rsidR="0090495A">
                              <w:t xml:space="preserve"> (</w:t>
                            </w:r>
                            <w:r w:rsidR="00F91F0E">
                              <w:t>8</w:t>
                            </w:r>
                            <w:r w:rsidR="0090495A">
                              <w:t>ph)</w:t>
                            </w:r>
                          </w:p>
                          <w:p w:rsidR="00A63642" w:rsidRDefault="00AD5A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Refinement of Basic HTML pages</w:t>
                            </w:r>
                            <w:r w:rsidR="0090495A">
                              <w:t xml:space="preserve"> (20ph)</w:t>
                            </w:r>
                          </w:p>
                          <w:p w:rsidR="00A63642" w:rsidRDefault="00AD5A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Mobile development </w:t>
                            </w:r>
                            <w:r w:rsidR="00AC2EC6">
                              <w:t>self-training</w:t>
                            </w:r>
                            <w:r w:rsidR="0090495A">
                              <w:t xml:space="preserve"> (20ph)</w:t>
                            </w:r>
                          </w:p>
                          <w:p w:rsidR="00A63642" w:rsidRDefault="00AD5A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Meeting with Socrates</w:t>
                            </w:r>
                            <w:r w:rsidR="0090495A">
                              <w:t xml:space="preserve"> (5ph)</w:t>
                            </w:r>
                          </w:p>
                          <w:p w:rsidR="00A63642" w:rsidRDefault="00A63642">
                            <w:pPr>
                              <w:pStyle w:val="ListParagraph"/>
                              <w:ind w:left="0"/>
                            </w:pPr>
                          </w:p>
                          <w:p w:rsidR="00A63642" w:rsidRDefault="00A6364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04.5pt;margin-top:5.45pt;width:290.7pt;height:80pt;z-index:25165875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" strokeweight="1pt">
                <v:textbox>
                  <w:txbxContent>
                    <w:p w:rsidR="00000000" w:rsidRDefault="00AC2E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Filling Tables with Badge information</w:t>
                      </w:r>
                      <w:r w:rsidR="0090495A">
                        <w:t xml:space="preserve"> (35ph)</w:t>
                      </w:r>
                    </w:p>
                    <w:p w:rsidR="00AC2EC6" w:rsidRDefault="00AC2EC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Testing the Database</w:t>
                      </w:r>
                      <w:r w:rsidR="0090495A">
                        <w:t xml:space="preserve"> </w:t>
                      </w:r>
                      <w:r w:rsidR="0090495A">
                        <w:t>(</w:t>
                      </w:r>
                      <w:r w:rsidR="00F91F0E">
                        <w:t>8</w:t>
                      </w:r>
                      <w:r w:rsidR="0090495A">
                        <w:t>ph)</w:t>
                      </w:r>
                    </w:p>
                    <w:p w:rsidR="00000000" w:rsidRDefault="00AD5A6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Refinement of Basic HTML pages</w:t>
                      </w:r>
                      <w:r w:rsidR="0090495A">
                        <w:t xml:space="preserve"> </w:t>
                      </w:r>
                      <w:r w:rsidR="0090495A">
                        <w:t>(</w:t>
                      </w:r>
                      <w:r w:rsidR="0090495A">
                        <w:t>20</w:t>
                      </w:r>
                      <w:r w:rsidR="0090495A">
                        <w:t>ph)</w:t>
                      </w:r>
                    </w:p>
                    <w:p w:rsidR="00000000" w:rsidRDefault="00AD5A6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Mobile development </w:t>
                      </w:r>
                      <w:r w:rsidR="00AC2EC6">
                        <w:t>self-training</w:t>
                      </w:r>
                      <w:r w:rsidR="0090495A">
                        <w:t xml:space="preserve"> </w:t>
                      </w:r>
                      <w:r w:rsidR="0090495A">
                        <w:t>(</w:t>
                      </w:r>
                      <w:r w:rsidR="0090495A">
                        <w:t>20</w:t>
                      </w:r>
                      <w:r w:rsidR="0090495A">
                        <w:t>ph)</w:t>
                      </w:r>
                    </w:p>
                    <w:p w:rsidR="00000000" w:rsidRDefault="00AD5A6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Meeting with Socrates</w:t>
                      </w:r>
                      <w:r w:rsidR="0090495A">
                        <w:t xml:space="preserve"> </w:t>
                      </w:r>
                      <w:r w:rsidR="0090495A">
                        <w:t>(</w:t>
                      </w:r>
                      <w:r w:rsidR="0090495A">
                        <w:t>5</w:t>
                      </w:r>
                      <w:r w:rsidR="0090495A">
                        <w:t>ph)</w:t>
                      </w:r>
                    </w:p>
                    <w:p w:rsidR="00000000" w:rsidRDefault="00AD5A67">
                      <w:pPr>
                        <w:pStyle w:val="ListParagraph"/>
                        <w:ind w:left="0"/>
                      </w:pPr>
                    </w:p>
                    <w:p w:rsidR="00000000" w:rsidRDefault="00AD5A6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:rsidR="00F14E0E" w:rsidRDefault="00FB419E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96520</wp:posOffset>
                </wp:positionV>
                <wp:extent cx="1002665" cy="0"/>
                <wp:effectExtent l="13335" t="60960" r="22225" b="5334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9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25.55pt;margin-top:7.6pt;width:78.9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F14E0E" w:rsidRPr="00F14E0E" w:rsidRDefault="00F14E0E" w:rsidP="00F14E0E"/>
    <w:p w:rsidR="00F14E0E" w:rsidRPr="00F14E0E" w:rsidRDefault="00F14E0E" w:rsidP="00F14E0E"/>
    <w:p w:rsidR="00F14E0E" w:rsidRPr="00FB419E" w:rsidRDefault="00FB419E" w:rsidP="00FB419E">
      <w:pPr>
        <w:tabs>
          <w:tab w:val="left" w:pos="6765"/>
        </w:tabs>
        <w:jc w:val="right"/>
        <w:rPr>
          <w:b/>
          <w:sz w:val="16"/>
          <w:szCs w:val="16"/>
        </w:rPr>
      </w:pPr>
      <w:r>
        <w:rPr>
          <w:b/>
          <w:sz w:val="16"/>
          <w:szCs w:val="16"/>
        </w:rPr>
        <w:t>*Hours will be deducted from the backlog then Re-Factored</w:t>
      </w:r>
    </w:p>
    <w:p w:rsidR="00F14E0E" w:rsidRDefault="00F14E0E" w:rsidP="00F14E0E"/>
    <w:p w:rsidR="0090495A" w:rsidRPr="00F14E0E" w:rsidRDefault="0090495A" w:rsidP="00F14E0E">
      <w:pPr>
        <w:sectPr w:rsidR="0090495A" w:rsidRPr="00F14E0E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 w:charSpace="8192"/>
        </w:sectPr>
      </w:pPr>
    </w:p>
    <w:p w:rsidR="00A63642" w:rsidRDefault="00A63642">
      <w:pPr>
        <w:rPr>
          <w:b/>
          <w:u w:val="single"/>
        </w:rPr>
      </w:pPr>
    </w:p>
    <w:tbl>
      <w:tblPr>
        <w:tblpPr w:leftFromText="180" w:rightFromText="180" w:vertAnchor="text" w:horzAnchor="margin" w:tblpY="166"/>
        <w:tblW w:w="0" w:type="auto"/>
        <w:tblLayout w:type="fixed"/>
        <w:tblLook w:val="0000" w:firstRow="0" w:lastRow="0" w:firstColumn="0" w:lastColumn="0" w:noHBand="0" w:noVBand="0"/>
      </w:tblPr>
      <w:tblGrid>
        <w:gridCol w:w="1888"/>
        <w:gridCol w:w="1196"/>
        <w:gridCol w:w="1104"/>
        <w:gridCol w:w="978"/>
        <w:gridCol w:w="752"/>
        <w:gridCol w:w="753"/>
        <w:gridCol w:w="752"/>
        <w:gridCol w:w="754"/>
        <w:gridCol w:w="1295"/>
      </w:tblGrid>
      <w:tr w:rsidR="00AC2EC6" w:rsidTr="00AC2EC6"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Week 1 Tasks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Mo, </w:t>
            </w:r>
          </w:p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10/26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Tu</w:t>
            </w:r>
            <w:proofErr w:type="spellEnd"/>
            <w:r>
              <w:rPr>
                <w:b/>
                <w:u w:val="single"/>
              </w:rPr>
              <w:t xml:space="preserve">, </w:t>
            </w:r>
          </w:p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10/27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We, 10/28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</w:t>
            </w:r>
            <w:proofErr w:type="spellEnd"/>
            <w:r>
              <w:rPr>
                <w:b/>
                <w:u w:val="single"/>
              </w:rPr>
              <w:t>, 10/29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10/30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10/31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Sun, 11/01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</w:pPr>
            <w:r>
              <w:rPr>
                <w:b/>
                <w:u w:val="single"/>
              </w:rPr>
              <w:t>Work Remaining</w:t>
            </w:r>
          </w:p>
        </w:tc>
      </w:tr>
      <w:tr w:rsidR="00AC2EC6" w:rsidTr="0090495A"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</w:pPr>
            <w:r>
              <w:rPr>
                <w:b/>
              </w:rPr>
              <w:t>Filling Tables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14E0E" w:rsidP="00AC2EC6">
            <w:pPr>
              <w:spacing w:after="0" w:line="100" w:lineRule="atLeast"/>
            </w:pPr>
            <w:r>
              <w:t>11</w:t>
            </w:r>
          </w:p>
        </w:tc>
      </w:tr>
      <w:tr w:rsidR="00AC2EC6" w:rsidTr="0090495A"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Ryan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91F0E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91F0E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91F0E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91F0E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14E0E" w:rsidP="00AC2EC6">
            <w:pPr>
              <w:spacing w:after="0" w:line="100" w:lineRule="atLeast"/>
            </w:pPr>
            <w:r>
              <w:t>12</w:t>
            </w:r>
          </w:p>
        </w:tc>
      </w:tr>
      <w:tr w:rsidR="00AC2EC6" w:rsidTr="0090495A"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Matt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90495A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AC2EC6" w:rsidP="00AC2EC6">
            <w:pPr>
              <w:spacing w:after="0" w:line="100" w:lineRule="atLeast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90495A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90495A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90495A" w:rsidP="00AC2EC6">
            <w:pPr>
              <w:spacing w:after="0" w:line="100" w:lineRule="atLeast"/>
            </w:pPr>
            <w:r>
              <w:t>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EC6" w:rsidRPr="0090495A" w:rsidRDefault="00F14E0E" w:rsidP="00AC2EC6">
            <w:pPr>
              <w:spacing w:after="0" w:line="100" w:lineRule="atLeast"/>
            </w:pPr>
            <w:r>
              <w:t>12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b/>
              </w:rPr>
              <w:t>Mobile Development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10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Ryan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1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3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Nate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2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Matt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2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Mike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1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3</w:t>
            </w:r>
          </w:p>
        </w:tc>
      </w:tr>
      <w:tr w:rsidR="00F91F0E" w:rsidTr="00AD39F5"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b/>
              </w:rPr>
              <w:t>HTML Refinement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8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Ryan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0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Nate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3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3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6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Matt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0</w:t>
            </w:r>
          </w:p>
        </w:tc>
      </w:tr>
      <w:tr w:rsidR="00F91F0E" w:rsidTr="0090495A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Mike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91F0E" w:rsidP="0090495A">
            <w:pPr>
              <w:spacing w:after="0" w:line="100" w:lineRule="atLeast"/>
            </w:pPr>
            <w:r>
              <w:t>2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90495A">
            <w:pPr>
              <w:spacing w:after="0" w:line="100" w:lineRule="atLeast"/>
            </w:pPr>
            <w:r>
              <w:t>6</w:t>
            </w:r>
          </w:p>
        </w:tc>
      </w:tr>
      <w:tr w:rsidR="00F91F0E" w:rsidTr="00AD39F5"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AC2EC6">
            <w:pPr>
              <w:spacing w:after="0" w:line="100" w:lineRule="atLeast"/>
            </w:pPr>
            <w:r>
              <w:rPr>
                <w:b/>
              </w:rPr>
              <w:t>Total: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0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6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2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2</w:t>
            </w:r>
          </w:p>
        </w:tc>
        <w:tc>
          <w:tcPr>
            <w:tcW w:w="7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8</w:t>
            </w:r>
          </w:p>
        </w:tc>
        <w:tc>
          <w:tcPr>
            <w:tcW w:w="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13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15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Pr="0090495A" w:rsidRDefault="00F14E0E" w:rsidP="00AC2EC6">
            <w:pPr>
              <w:spacing w:after="0" w:line="100" w:lineRule="atLeast"/>
            </w:pPr>
            <w:r>
              <w:t>46</w:t>
            </w:r>
          </w:p>
        </w:tc>
      </w:tr>
    </w:tbl>
    <w:p w:rsidR="00A63642" w:rsidRDefault="00A63642">
      <w:pPr>
        <w:rPr>
          <w:b/>
          <w:u w:val="single"/>
        </w:rPr>
      </w:pPr>
    </w:p>
    <w:p w:rsidR="00A63642" w:rsidRDefault="00A63642"/>
    <w:tbl>
      <w:tblPr>
        <w:tblpPr w:leftFromText="180" w:rightFromText="180" w:vertAnchor="text" w:horzAnchor="margin" w:tblpX="-18" w:tblpY="-2"/>
        <w:tblW w:w="9468" w:type="dxa"/>
        <w:tblLayout w:type="fixed"/>
        <w:tblLook w:val="0000" w:firstRow="0" w:lastRow="0" w:firstColumn="0" w:lastColumn="0" w:noHBand="0" w:noVBand="0"/>
      </w:tblPr>
      <w:tblGrid>
        <w:gridCol w:w="1890"/>
        <w:gridCol w:w="1188"/>
        <w:gridCol w:w="1170"/>
        <w:gridCol w:w="990"/>
        <w:gridCol w:w="720"/>
        <w:gridCol w:w="720"/>
        <w:gridCol w:w="720"/>
        <w:gridCol w:w="810"/>
        <w:gridCol w:w="1260"/>
      </w:tblGrid>
      <w:tr w:rsidR="00AC2EC6" w:rsidTr="00AC2EC6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Week 2 Tasks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Mo, 11/02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Tu</w:t>
            </w:r>
            <w:proofErr w:type="spellEnd"/>
            <w:r>
              <w:rPr>
                <w:b/>
                <w:u w:val="single"/>
              </w:rPr>
              <w:t xml:space="preserve">, </w:t>
            </w:r>
          </w:p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11/03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We, 11/04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</w:t>
            </w:r>
            <w:proofErr w:type="spellEnd"/>
            <w:r>
              <w:rPr>
                <w:b/>
                <w:u w:val="single"/>
              </w:rPr>
              <w:t xml:space="preserve">, </w:t>
            </w:r>
          </w:p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11/05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Sat, 11/07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  <w:rPr>
                <w:b/>
                <w:u w:val="single"/>
              </w:rPr>
            </w:pPr>
            <w:r>
              <w:rPr>
                <w:b/>
                <w:u w:val="single"/>
              </w:rPr>
              <w:t>Sun, 11/08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2EC6" w:rsidRDefault="00AC2EC6" w:rsidP="00AC2EC6">
            <w:pPr>
              <w:spacing w:after="0" w:line="100" w:lineRule="atLeast"/>
            </w:pPr>
            <w:r>
              <w:rPr>
                <w:b/>
                <w:u w:val="single"/>
              </w:rPr>
              <w:t>Work Remaining</w:t>
            </w:r>
          </w:p>
        </w:tc>
      </w:tr>
      <w:tr w:rsidR="0090495A" w:rsidTr="00AC2EC6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90495A" w:rsidRDefault="0090495A" w:rsidP="00AC2EC6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Filling Tables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AC2EC6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F14E0E" w:rsidRDefault="00F14E0E" w:rsidP="00AC2EC6">
            <w:pPr>
              <w:spacing w:after="0" w:line="100" w:lineRule="atLeast"/>
            </w:pPr>
            <w:r>
              <w:t>0</w:t>
            </w:r>
          </w:p>
        </w:tc>
      </w:tr>
      <w:tr w:rsidR="0090495A" w:rsidTr="00AC2EC6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Ryan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F91F0E" w:rsidRDefault="00F91F0E" w:rsidP="0090495A">
            <w:pPr>
              <w:spacing w:after="0" w:line="100" w:lineRule="atLeast"/>
            </w:pPr>
            <w:r w:rsidRPr="00F91F0E"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F91F0E" w:rsidRDefault="00F91F0E" w:rsidP="0090495A">
            <w:pPr>
              <w:spacing w:after="0" w:line="100" w:lineRule="atLeast"/>
            </w:pPr>
            <w:r w:rsidRPr="00F91F0E">
              <w:t>2.5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F14E0E" w:rsidRDefault="00F14E0E" w:rsidP="0090495A">
            <w:pPr>
              <w:spacing w:after="0" w:line="100" w:lineRule="atLeast"/>
            </w:pPr>
            <w:r>
              <w:t>5.5</w:t>
            </w:r>
          </w:p>
        </w:tc>
      </w:tr>
      <w:tr w:rsidR="0090495A" w:rsidTr="00AC2EC6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Matt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90495A" w:rsidRDefault="0090495A" w:rsidP="0090495A">
            <w:pPr>
              <w:spacing w:after="0" w:line="100" w:lineRule="atLeast"/>
            </w:pPr>
            <w: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90495A" w:rsidRDefault="0090495A" w:rsidP="0090495A">
            <w:pPr>
              <w:spacing w:after="0" w:line="100" w:lineRule="atLeast"/>
            </w:pPr>
            <w:r>
              <w:t>2.5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b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Pr="00F14E0E" w:rsidRDefault="00F14E0E" w:rsidP="0090495A">
            <w:pPr>
              <w:spacing w:after="0" w:line="100" w:lineRule="atLeast"/>
            </w:pPr>
            <w:r>
              <w:t>5.5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b/>
              </w:rPr>
              <w:t>Testing Database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Ryan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Nate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Matt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Mike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F91F0E">
            <w:pPr>
              <w:pStyle w:val="ListParagraph"/>
              <w:spacing w:after="0" w:line="100" w:lineRule="atLeast"/>
              <w:ind w:left="0"/>
              <w:rPr>
                <w:shd w:val="clear" w:color="auto" w:fill="FFFFFF"/>
              </w:rPr>
            </w:pPr>
            <w:r>
              <w:rPr>
                <w:b/>
              </w:rPr>
              <w:t>Mobile Development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F91F0E">
            <w:pPr>
              <w:numPr>
                <w:ilvl w:val="0"/>
                <w:numId w:val="5"/>
              </w:numPr>
              <w:spacing w:after="0" w:line="100" w:lineRule="atLeast"/>
            </w:pPr>
            <w:r>
              <w:t>Ryan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Nate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Matt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90495A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Mike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91F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90495A" w:rsidP="0090495A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spacing w:after="0" w:line="100" w:lineRule="atLeast"/>
            </w:pPr>
            <w:r>
              <w:rPr>
                <w:b/>
              </w:rPr>
              <w:t>HTML Refinement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Ryan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Nate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Matt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</w:pPr>
            <w:r>
              <w:t>Mike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b/>
                <w:bCs/>
              </w:rPr>
              <w:t>Meeting with Socrates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Ryan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Nate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Matt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</w:tr>
      <w:tr w:rsidR="00F91F0E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91F0E" w:rsidRDefault="00F91F0E" w:rsidP="00F91F0E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rPr>
                <w:shd w:val="clear" w:color="auto" w:fill="FFFFFF"/>
              </w:rPr>
            </w:pPr>
            <w:r>
              <w:t>Mike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91F0E" w:rsidP="00F91F0E">
            <w:pPr>
              <w:spacing w:after="0" w:line="100" w:lineRule="atLeast"/>
              <w:rPr>
                <w:shd w:val="clear" w:color="auto" w:fill="FFFFFF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F0E" w:rsidRDefault="00F14E0E" w:rsidP="00F91F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1.25</w:t>
            </w:r>
          </w:p>
        </w:tc>
      </w:tr>
      <w:tr w:rsidR="0090495A" w:rsidTr="0090495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495A" w:rsidRDefault="0090495A" w:rsidP="00F91F0E">
            <w:pPr>
              <w:pStyle w:val="ListParagraph"/>
              <w:spacing w:after="0" w:line="100" w:lineRule="atLeast"/>
              <w:ind w:left="0"/>
            </w:pPr>
            <w:r>
              <w:rPr>
                <w:b/>
              </w:rPr>
              <w:t>Total: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495A" w:rsidRDefault="00F14E0E" w:rsidP="0090495A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42</w:t>
            </w:r>
          </w:p>
        </w:tc>
      </w:tr>
      <w:tr w:rsidR="00F14E0E" w:rsidTr="00531A26">
        <w:trPr>
          <w:trHeight w:val="287"/>
        </w:trPr>
        <w:tc>
          <w:tcPr>
            <w:tcW w:w="94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14E0E" w:rsidRDefault="00F14E0E" w:rsidP="00F14E0E">
            <w:pPr>
              <w:spacing w:after="0" w:line="100" w:lineRule="atLeast"/>
              <w:rPr>
                <w:shd w:val="clear" w:color="auto" w:fill="FFFFFF"/>
              </w:rPr>
            </w:pPr>
            <w:r>
              <w:rPr>
                <w:b/>
              </w:rPr>
              <w:t xml:space="preserve">Sprint 2 Total:                                                                                                                                                            </w:t>
            </w:r>
            <w:r>
              <w:rPr>
                <w:shd w:val="clear" w:color="auto" w:fill="FFFFFF"/>
              </w:rPr>
              <w:t>88</w:t>
            </w:r>
          </w:p>
        </w:tc>
      </w:tr>
    </w:tbl>
    <w:p w:rsidR="00A63642" w:rsidRDefault="00A63642"/>
    <w:p w:rsidR="00F14E0E" w:rsidRDefault="00F14E0E"/>
    <w:p w:rsidR="00F14E0E" w:rsidRDefault="00F14E0E"/>
    <w:p w:rsidR="00F14E0E" w:rsidRDefault="00F14E0E"/>
    <w:p w:rsidR="00F14E0E" w:rsidRDefault="00F14E0E"/>
    <w:p w:rsidR="00F14E0E" w:rsidRDefault="00F14E0E"/>
    <w:p w:rsidR="00F14E0E" w:rsidRDefault="00F14E0E"/>
    <w:p w:rsidR="00F14E0E" w:rsidRDefault="00F14E0E"/>
    <w:p w:rsidR="00F14E0E" w:rsidRDefault="00F14E0E"/>
    <w:p w:rsidR="00F14E0E" w:rsidRDefault="00F14E0E"/>
    <w:p w:rsidR="00AD5A67" w:rsidRPr="00AD5A67" w:rsidRDefault="00AD5A67" w:rsidP="00AD5A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Sprint 3 Burndown</w:t>
      </w:r>
    </w:p>
    <w:p w:rsidR="00F14E0E" w:rsidRDefault="00FB419E">
      <w:r w:rsidRPr="00D36280">
        <w:rPr>
          <w:noProof/>
        </w:rPr>
        <w:drawing>
          <wp:inline distT="0" distB="0" distL="0" distR="0">
            <wp:extent cx="5940425" cy="2942590"/>
            <wp:effectExtent l="0" t="0" r="3175" b="10160"/>
            <wp:docPr id="4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F14E0E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642" w:rsidRDefault="00AD5A67">
      <w:pPr>
        <w:spacing w:after="0" w:line="240" w:lineRule="auto"/>
      </w:pPr>
      <w:r>
        <w:separator/>
      </w:r>
    </w:p>
  </w:endnote>
  <w:endnote w:type="continuationSeparator" w:id="0">
    <w:p w:rsidR="00A63642" w:rsidRDefault="00AD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63642">
    <w:pPr>
      <w:pStyle w:val="Footer"/>
      <w:jc w:val="center"/>
      <w:rPr>
        <w:rFonts w:ascii="Times New Roman" w:hAnsi="Times New Roman" w:cs="Times New Roman"/>
        <w:sz w:val="44"/>
        <w:szCs w:val="44"/>
      </w:rPr>
    </w:pPr>
  </w:p>
  <w:p w:rsidR="00A63642" w:rsidRDefault="00AD5A67">
    <w:pPr>
      <w:pStyle w:val="Footer"/>
      <w:jc w:val="center"/>
    </w:pPr>
    <w:r>
      <w:rPr>
        <w:rFonts w:ascii="Times New Roman" w:hAnsi="Times New Roman" w:cs="Times New Roman"/>
        <w:sz w:val="44"/>
        <w:szCs w:val="44"/>
      </w:rPr>
      <w:t>10/</w:t>
    </w:r>
    <w:r w:rsidR="001C4B94">
      <w:rPr>
        <w:rFonts w:ascii="Times New Roman" w:hAnsi="Times New Roman" w:cs="Times New Roman"/>
        <w:sz w:val="44"/>
        <w:szCs w:val="44"/>
      </w:rPr>
      <w:t>27</w:t>
    </w:r>
    <w:r>
      <w:rPr>
        <w:rFonts w:ascii="Times New Roman" w:hAnsi="Times New Roman" w:cs="Times New Roman"/>
        <w:sz w:val="44"/>
        <w:szCs w:val="44"/>
      </w:rPr>
      <w:t>/15</w:t>
    </w:r>
  </w:p>
  <w:p w:rsidR="00A63642" w:rsidRDefault="00A636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6364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D5A6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1C4B94">
      <w:rPr>
        <w:noProof/>
      </w:rPr>
      <w:t>2</w:t>
    </w:r>
    <w:r>
      <w:fldChar w:fldCharType="end"/>
    </w:r>
  </w:p>
  <w:p w:rsidR="00A63642" w:rsidRDefault="00A6364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63642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63642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D5A6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1C4B94">
      <w:rPr>
        <w:noProof/>
      </w:rPr>
      <w:t>4</w:t>
    </w:r>
    <w:r>
      <w:fldChar w:fldCharType="end"/>
    </w:r>
  </w:p>
  <w:p w:rsidR="00A63642" w:rsidRDefault="00A63642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642" w:rsidRDefault="00A636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642" w:rsidRDefault="00AD5A67">
      <w:pPr>
        <w:spacing w:after="0" w:line="240" w:lineRule="auto"/>
      </w:pPr>
      <w:r>
        <w:separator/>
      </w:r>
    </w:p>
  </w:footnote>
  <w:footnote w:type="continuationSeparator" w:id="0">
    <w:p w:rsidR="00A63642" w:rsidRDefault="00AD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807354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2510C4F"/>
    <w:multiLevelType w:val="hybridMultilevel"/>
    <w:tmpl w:val="C228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9A"/>
    <w:rsid w:val="001C4B94"/>
    <w:rsid w:val="00477A9A"/>
    <w:rsid w:val="0090495A"/>
    <w:rsid w:val="00A63642"/>
    <w:rsid w:val="00AC2EC6"/>
    <w:rsid w:val="00AD5A67"/>
    <w:rsid w:val="00F14E0E"/>
    <w:rsid w:val="00F91F0E"/>
    <w:rsid w:val="00F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A6204F55-0634-4E3D-8BB0-440B8031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eastAsia="SimSun" w:hAnsi="Calibri" w:cs="Calibri"/>
      <w:color w:val="00000A"/>
      <w:kern w:val="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\\itseng.campus.siue.edu\1\nmartz\CS425\Copy%20of%20TeamEffort_CookieCouncil%20sprint-3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'Sprint 3'!$B$89</c:f>
              <c:strCache>
                <c:ptCount val="1"/>
                <c:pt idx="0">
                  <c:v>Estimated Hours Per Day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'Sprint 3'!$C$88:$Q$88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'Sprint 3'!$C$89:$Q$89</c:f>
              <c:numCache>
                <c:formatCode>General</c:formatCode>
                <c:ptCount val="15"/>
                <c:pt idx="0">
                  <c:v>88</c:v>
                </c:pt>
                <c:pt idx="1">
                  <c:v>81.714285714285708</c:v>
                </c:pt>
                <c:pt idx="2">
                  <c:v>75.428571428571416</c:v>
                </c:pt>
                <c:pt idx="3">
                  <c:v>69.142857142857125</c:v>
                </c:pt>
                <c:pt idx="4">
                  <c:v>62.85714285714284</c:v>
                </c:pt>
                <c:pt idx="5">
                  <c:v>56.571428571428555</c:v>
                </c:pt>
                <c:pt idx="6">
                  <c:v>50.28571428571427</c:v>
                </c:pt>
                <c:pt idx="7">
                  <c:v>43.999999999999986</c:v>
                </c:pt>
                <c:pt idx="8">
                  <c:v>37.714285714285701</c:v>
                </c:pt>
                <c:pt idx="9">
                  <c:v>31.428571428571416</c:v>
                </c:pt>
                <c:pt idx="10">
                  <c:v>25.142857142857132</c:v>
                </c:pt>
                <c:pt idx="11">
                  <c:v>18.857142857142847</c:v>
                </c:pt>
                <c:pt idx="12">
                  <c:v>12.571428571428562</c:v>
                </c:pt>
                <c:pt idx="13">
                  <c:v>6.2857142857142767</c:v>
                </c:pt>
                <c:pt idx="14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'Sprint 3'!$B$93</c:f>
              <c:strCache>
                <c:ptCount val="1"/>
                <c:pt idx="0">
                  <c:v>Planned Burn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'Sprint 3'!$C$93:$Q$93</c:f>
              <c:numCache>
                <c:formatCode>General</c:formatCode>
                <c:ptCount val="15"/>
                <c:pt idx="0">
                  <c:v>88</c:v>
                </c:pt>
                <c:pt idx="1">
                  <c:v>88</c:v>
                </c:pt>
                <c:pt idx="2">
                  <c:v>82</c:v>
                </c:pt>
                <c:pt idx="3">
                  <c:v>80</c:v>
                </c:pt>
                <c:pt idx="4">
                  <c:v>78</c:v>
                </c:pt>
                <c:pt idx="5">
                  <c:v>70</c:v>
                </c:pt>
                <c:pt idx="6">
                  <c:v>57</c:v>
                </c:pt>
                <c:pt idx="7">
                  <c:v>42</c:v>
                </c:pt>
                <c:pt idx="8">
                  <c:v>35</c:v>
                </c:pt>
                <c:pt idx="9">
                  <c:v>21</c:v>
                </c:pt>
                <c:pt idx="10">
                  <c:v>14</c:v>
                </c:pt>
                <c:pt idx="11">
                  <c:v>4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8531360"/>
        <c:axId val="2585319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'Sprint 3'!$B$86</c15:sqref>
                        </c15:formulaRef>
                      </c:ext>
                    </c:extLst>
                    <c:strCache>
                      <c:ptCount val="1"/>
                      <c:pt idx="0">
                        <c:v>Estimated Hours Average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'Sprint 3'!$C$88:$Q$88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'Sprint 3'!$C$86:$Q$86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6.2857142857142856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3'!$B$87</c15:sqref>
                        </c15:formulaRef>
                      </c:ext>
                    </c:extLst>
                    <c:strCache>
                      <c:ptCount val="1"/>
                      <c:pt idx="0">
                        <c:v>Estimated Hours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3'!$C$88:$Q$88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3'!$C$87:$Q$87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88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3'!$B$88</c15:sqref>
                        </c15:formulaRef>
                      </c:ext>
                    </c:extLst>
                    <c:strCache>
                      <c:ptCount val="1"/>
                      <c:pt idx="0">
                        <c:v>Days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3'!$C$88:$Q$88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3'!$C$88:$Q$88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3'!$B$90</c15:sqref>
                        </c15:formulaRef>
                      </c:ext>
                    </c:extLst>
                    <c:strCache>
                      <c:ptCount val="1"/>
                      <c:pt idx="0">
                        <c:v>Actual Hours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3'!$C$88:$Q$88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3'!$C$90:$Q$90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 formatCode="0.00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3'!$B$91</c15:sqref>
                        </c15:formulaRef>
                      </c:ext>
                    </c:extLst>
                    <c:strCache>
                      <c:ptCount val="1"/>
                      <c:pt idx="0">
                        <c:v>Actual Hours Spent per day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3'!$C$88:$Q$88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'Sprint 3'!$C$91:$Q$91</c15:sqref>
                        </c15:formulaRef>
                      </c:ext>
                    </c:extLst>
                    <c:numCache>
                      <c:formatCode>0.00</c:formatCode>
                      <c:ptCount val="1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58531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531920"/>
        <c:crosses val="autoZero"/>
        <c:auto val="1"/>
        <c:lblAlgn val="ctr"/>
        <c:lblOffset val="100"/>
        <c:noMultiLvlLbl val="0"/>
      </c:catAx>
      <c:valAx>
        <c:axId val="2585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53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Martz, Nathan</dc:creator>
  <cp:keywords/>
  <cp:lastModifiedBy>Martz, Nathan</cp:lastModifiedBy>
  <cp:revision>4</cp:revision>
  <cp:lastPrinted>2015-10-27T16:05:00Z</cp:lastPrinted>
  <dcterms:created xsi:type="dcterms:W3CDTF">2015-10-27T16:03:00Z</dcterms:created>
  <dcterms:modified xsi:type="dcterms:W3CDTF">2015-10-27T16:08:00Z</dcterms:modified>
</cp:coreProperties>
</file>